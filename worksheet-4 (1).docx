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7EE87D62" w:rsidR="00C25193" w:rsidRDefault="006F1230">
      <w:r>
        <w:t>Nama</w:t>
      </w:r>
      <w:r>
        <w:tab/>
        <w:t>:</w:t>
      </w:r>
      <w:r w:rsidR="007C6A94">
        <w:t xml:space="preserve"> Sumando Silalahi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bookmarkStart w:id="0" w:name="_Hlk148217368"/>
    <w:p w14:paraId="0000000C" w14:textId="1D574D7A" w:rsidR="00C25193" w:rsidRDefault="005D0A06">
      <w:pPr>
        <w:widowControl w:val="0"/>
        <w:numPr>
          <w:ilvl w:val="0"/>
          <w:numId w:val="1"/>
        </w:numPr>
        <w:spacing w:line="276" w:lineRule="auto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>HYPERLINK "http://localhost/phpmyadmin/url.php?url=https://dev.mysql.com/doc/refman/8.0/en/select.html" \t "mysql_doc"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nama_kartu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.diskon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.pelanggan_id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.kartu_id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kartu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bookmarkEnd w:id="0"/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3ADA17C5" w:rsidR="00C25193" w:rsidRDefault="005C64D8" w:rsidP="005C64D8">
      <w:pPr>
        <w:widowControl w:val="0"/>
        <w:numPr>
          <w:ilvl w:val="0"/>
          <w:numId w:val="1"/>
        </w:numPr>
        <w:spacing w:line="276" w:lineRule="auto"/>
      </w:pPr>
      <w:r w:rsidRPr="005C64D8">
        <w:t xml:space="preserve">SELECT pembelian.id, </w:t>
      </w:r>
      <w:proofErr w:type="spellStart"/>
      <w:proofErr w:type="gramStart"/>
      <w:r w:rsidRPr="005C64D8">
        <w:t>pembelian.tanggal</w:t>
      </w:r>
      <w:proofErr w:type="spellEnd"/>
      <w:proofErr w:type="gramEnd"/>
      <w:r w:rsidRPr="005C64D8">
        <w:t xml:space="preserve">, </w:t>
      </w:r>
      <w:proofErr w:type="spellStart"/>
      <w:r w:rsidRPr="005C64D8">
        <w:t>pembelian.nomor,pembelian.jumlah,pembelian.harga</w:t>
      </w:r>
      <w:proofErr w:type="spellEnd"/>
      <w:r w:rsidRPr="005C64D8">
        <w:t xml:space="preserve">, </w:t>
      </w:r>
      <w:proofErr w:type="spellStart"/>
      <w:r w:rsidRPr="005C64D8">
        <w:t>produk.nama,vendor.nama</w:t>
      </w:r>
      <w:proofErr w:type="spellEnd"/>
      <w:r w:rsidRPr="005C64D8">
        <w:t xml:space="preserve">, </w:t>
      </w:r>
      <w:proofErr w:type="spellStart"/>
      <w:r w:rsidRPr="005C64D8">
        <w:t>vendor.kontak</w:t>
      </w:r>
      <w:proofErr w:type="spellEnd"/>
      <w:r w:rsidRPr="005C64D8">
        <w:t xml:space="preserve"> FROM </w:t>
      </w:r>
      <w:proofErr w:type="spellStart"/>
      <w:r w:rsidRPr="005C64D8">
        <w:t>pembelian</w:t>
      </w:r>
      <w:proofErr w:type="spellEnd"/>
      <w:r w:rsidRPr="005C64D8">
        <w:t xml:space="preserve"> INNER JOIN </w:t>
      </w:r>
      <w:proofErr w:type="spellStart"/>
      <w:r w:rsidRPr="005C64D8">
        <w:t>produk</w:t>
      </w:r>
      <w:proofErr w:type="spellEnd"/>
      <w:r w:rsidRPr="005C64D8">
        <w:t xml:space="preserve"> ON </w:t>
      </w:r>
      <w:proofErr w:type="spellStart"/>
      <w:r w:rsidRPr="005C64D8">
        <w:t>pembelian.produk_id</w:t>
      </w:r>
      <w:proofErr w:type="spellEnd"/>
      <w:r w:rsidRPr="005C64D8">
        <w:t xml:space="preserve"> = produk.id INNER JOIN vendor ON </w:t>
      </w:r>
      <w:proofErr w:type="spellStart"/>
      <w:r w:rsidRPr="005C64D8">
        <w:t>pembelian.vendor_id</w:t>
      </w:r>
      <w:proofErr w:type="spellEnd"/>
      <w:r w:rsidRPr="005C64D8">
        <w:t xml:space="preserve"> = vendor.id;</w:t>
      </w: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5154C5C4" w:rsidR="00C25193" w:rsidRDefault="002D46B4">
      <w:pPr>
        <w:widowControl w:val="0"/>
        <w:numPr>
          <w:ilvl w:val="0"/>
          <w:numId w:val="1"/>
        </w:numPr>
        <w:spacing w:line="276" w:lineRule="auto"/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harga_jual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.pelanggan_id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.pesanan_id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.produk_id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.jenis_produk_id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0241" w14:textId="77777777" w:rsidR="00FB1051" w:rsidRDefault="00FB1051">
      <w:r>
        <w:separator/>
      </w:r>
    </w:p>
  </w:endnote>
  <w:endnote w:type="continuationSeparator" w:id="0">
    <w:p w14:paraId="2BDD2681" w14:textId="77777777" w:rsidR="00FB1051" w:rsidRDefault="00FB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3462" w14:textId="77777777" w:rsidR="00FB1051" w:rsidRDefault="00FB1051">
      <w:r>
        <w:separator/>
      </w:r>
    </w:p>
  </w:footnote>
  <w:footnote w:type="continuationSeparator" w:id="0">
    <w:p w14:paraId="4613AFA7" w14:textId="77777777" w:rsidR="00FB1051" w:rsidRDefault="00FB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6614220">
    <w:abstractNumId w:val="0"/>
  </w:num>
  <w:num w:numId="2" w16cid:durableId="206229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2D46B4"/>
    <w:rsid w:val="00357042"/>
    <w:rsid w:val="003936D2"/>
    <w:rsid w:val="004E06BF"/>
    <w:rsid w:val="004F63DF"/>
    <w:rsid w:val="005C64D8"/>
    <w:rsid w:val="005D0A06"/>
    <w:rsid w:val="005E35B0"/>
    <w:rsid w:val="00650EF3"/>
    <w:rsid w:val="006F1230"/>
    <w:rsid w:val="007C6A94"/>
    <w:rsid w:val="008747AC"/>
    <w:rsid w:val="00911D37"/>
    <w:rsid w:val="00C25193"/>
    <w:rsid w:val="00CA71F3"/>
    <w:rsid w:val="00E11166"/>
    <w:rsid w:val="00E179D3"/>
    <w:rsid w:val="00E83978"/>
    <w:rsid w:val="00EF4EE6"/>
    <w:rsid w:val="00F22C0D"/>
    <w:rsid w:val="00F90956"/>
    <w:rsid w:val="00FB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5D0A06"/>
  </w:style>
  <w:style w:type="character" w:customStyle="1" w:styleId="cm-variable-2">
    <w:name w:val="cm-variable-2"/>
    <w:basedOn w:val="DefaultParagraphFont"/>
    <w:rsid w:val="005D0A06"/>
  </w:style>
  <w:style w:type="character" w:customStyle="1" w:styleId="cm-punctuation">
    <w:name w:val="cm-punctuation"/>
    <w:basedOn w:val="DefaultParagraphFont"/>
    <w:rsid w:val="005D0A06"/>
  </w:style>
  <w:style w:type="character" w:customStyle="1" w:styleId="cm-operator">
    <w:name w:val="cm-operator"/>
    <w:basedOn w:val="DefaultParagraphFont"/>
    <w:rsid w:val="005D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1136</Characters>
  <Application>Microsoft Office Word</Application>
  <DocSecurity>0</DocSecurity>
  <Lines>68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Sumando Silalahi</cp:lastModifiedBy>
  <cp:revision>2</cp:revision>
  <dcterms:created xsi:type="dcterms:W3CDTF">2023-10-14T16:59:00Z</dcterms:created>
  <dcterms:modified xsi:type="dcterms:W3CDTF">2023-10-14T16:59:00Z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d0488f1b1e2762324839e68255b444ea536a7986598bd702ec693d451649a44d</vt:lpwstr>
  </property>
</Properties>
</file>