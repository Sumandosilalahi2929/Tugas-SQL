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Transacstion</w:t>
      </w:r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6ED28746" w:rsidR="00C25193" w:rsidRDefault="006F1230">
      <w:r>
        <w:t>Nama</w:t>
      </w:r>
      <w:r>
        <w:tab/>
        <w:t>:</w:t>
      </w:r>
      <w:r w:rsidR="0063334D">
        <w:t>Sumando Silalahi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r>
        <w:t>Buatlah view berdasarkan query yang menampilkan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3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CREATE VIEW pesanan_pelanggan_kartu</w:t>
      </w:r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pesanan.tanggal, pesanan. total, pelanggan.kode, pelanggan.nama,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Select * FROM pesanan_pelanggan_kartu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2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0000006D" w14:textId="6A30F53C" w:rsidR="00C25193" w:rsidRDefault="006F1230">
      <w:pPr>
        <w:spacing w:line="36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ab/>
      </w:r>
      <w:r>
        <w:tab/>
      </w:r>
      <w:hyperlink r:id="rId8" w:tgtFrame="mysql_doc" w:history="1">
        <w:r w:rsidR="0063334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63334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VIEW</w:t>
        </w:r>
      </w:hyperlink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pembelian_produk_vendor </w:t>
      </w:r>
      <w:r w:rsidR="006333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63334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6333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6333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6333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</w:t>
      </w:r>
      <w:r w:rsidR="006333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6333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.nomor</w:t>
      </w:r>
      <w:r w:rsidR="006333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pembelian</w:t>
      </w:r>
      <w:r w:rsidR="006333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.jumlah</w:t>
      </w:r>
      <w:r w:rsidR="006333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pembelian</w:t>
      </w:r>
      <w:r w:rsidR="006333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</w:t>
      </w:r>
      <w:r w:rsidR="006333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6333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33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nama_produk</w:t>
      </w:r>
      <w:r w:rsidR="006333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vendor</w:t>
      </w:r>
      <w:r w:rsidR="006333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33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nama_vendor</w:t>
      </w:r>
      <w:r w:rsidR="006333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</w:t>
      </w:r>
      <w:r w:rsidR="006333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.kontak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33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 </w:t>
      </w:r>
      <w:r w:rsidR="006333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33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 </w:t>
      </w:r>
      <w:r w:rsidR="006333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6333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.produk_id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33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6333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33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33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 </w:t>
      </w:r>
      <w:r w:rsidR="006333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pembelian</w:t>
      </w:r>
      <w:r w:rsidR="006333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.vendor_id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33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333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vendor</w:t>
      </w:r>
      <w:r w:rsidR="006333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6333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5B73440" w14:textId="77777777" w:rsidR="0063334D" w:rsidRDefault="0063334D">
      <w:pPr>
        <w:spacing w:line="360" w:lineRule="auto"/>
      </w:pP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6949FE9" w14:textId="336B8CF9" w:rsidR="0063334D" w:rsidRDefault="0063334D" w:rsidP="00C1639A">
      <w:pPr>
        <w:pBdr>
          <w:bottom w:val="single" w:sz="4" w:space="1" w:color="000000"/>
        </w:pBdr>
      </w:pP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VIEW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pesanan_pelanggan_produk_jenisproduk_pesananitems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nama_pelanggan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nama_produk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nama_jenis_produk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.pelanggan_id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.pesanan_id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pesanan_items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.produk_id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.jenis_produk_id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CA64E0E" w14:textId="77777777" w:rsidR="0063334D" w:rsidRDefault="0063334D" w:rsidP="00C1639A">
      <w:pPr>
        <w:pBdr>
          <w:bottom w:val="single" w:sz="4" w:space="1" w:color="000000"/>
        </w:pBdr>
      </w:pPr>
    </w:p>
    <w:p w14:paraId="06E32B14" w14:textId="77777777" w:rsidR="0063334D" w:rsidRDefault="0063334D" w:rsidP="00C1639A">
      <w:pPr>
        <w:pBdr>
          <w:bottom w:val="single" w:sz="4" w:space="1" w:color="000000"/>
        </w:pBdr>
      </w:pPr>
    </w:p>
    <w:p w14:paraId="7ACEBBE3" w14:textId="77777777" w:rsidR="0063334D" w:rsidRDefault="0063334D" w:rsidP="00C1639A">
      <w:pPr>
        <w:pBdr>
          <w:bottom w:val="single" w:sz="4" w:space="1" w:color="000000"/>
        </w:pBdr>
      </w:pPr>
    </w:p>
    <w:p w14:paraId="1CDED0BF" w14:textId="53F861DA" w:rsidR="00C1639A" w:rsidRDefault="00C1639A" w:rsidP="00C1639A">
      <w:pPr>
        <w:pBdr>
          <w:bottom w:val="single" w:sz="4" w:space="1" w:color="000000"/>
        </w:pBdr>
      </w:pPr>
      <w:r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r>
        <w:t>Buatlah sebuah transaction dengan skenario-skenario statement sebagai berikut:</w:t>
      </w:r>
    </w:p>
    <w:p w14:paraId="77B833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0A738FEB" w14:textId="01A47131" w:rsidR="00A642E8" w:rsidRDefault="00A642E8" w:rsidP="00A642E8">
      <w:pPr>
        <w:spacing w:line="360" w:lineRule="auto"/>
        <w:ind w:left="1440"/>
      </w:pPr>
      <w:r w:rsidRPr="00A642E8">
        <w:t>START TRANSACTION;</w:t>
      </w:r>
    </w:p>
    <w:p w14:paraId="70A1904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7DCE39EF" w14:textId="3F2D1E56" w:rsidR="0063334D" w:rsidRDefault="0063334D" w:rsidP="0063334D">
      <w:pPr>
        <w:spacing w:line="360" w:lineRule="auto"/>
        <w:ind w:left="1440"/>
      </w:pP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harga_beli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harga_jual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min_stok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jenis_produk_id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'FA01'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'Fanta'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'NS01'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'Notebook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Asus'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14000000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16000000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'MW01'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'WAFER'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12A2B67" w14:textId="3EDBE223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stok salah satu produk</w:t>
      </w:r>
      <w:r w:rsidR="0063334D">
        <w:br/>
      </w:r>
      <w:r w:rsidR="0063334D" w:rsidRPr="0063334D">
        <w:t>update produk set stok = 12 where id = 1</w:t>
      </w:r>
      <w:r w:rsidR="0063334D">
        <w:t>1</w:t>
      </w:r>
      <w:r w:rsidR="0063334D" w:rsidRPr="0063334D">
        <w:t>;</w:t>
      </w:r>
    </w:p>
    <w:p w14:paraId="49CFB5E8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Buat savepoint</w:t>
      </w:r>
    </w:p>
    <w:p w14:paraId="2100A486" w14:textId="395631BB" w:rsidR="0063334D" w:rsidRDefault="0063334D" w:rsidP="0063334D">
      <w:pPr>
        <w:spacing w:line="360" w:lineRule="auto"/>
        <w:ind w:left="1440"/>
      </w:pPr>
      <w:r>
        <w:t>SAVEPOINT</w:t>
      </w:r>
      <w:r w:rsidRPr="0063334D">
        <w:t xml:space="preserve"> </w:t>
      </w:r>
      <w:r>
        <w:t>update_</w:t>
      </w:r>
      <w:r w:rsidRPr="0063334D">
        <w:t>produk;</w:t>
      </w:r>
    </w:p>
    <w:p w14:paraId="4082548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4044961C" w14:textId="0C39BD50" w:rsidR="0063334D" w:rsidRDefault="0063334D" w:rsidP="0063334D">
      <w:pPr>
        <w:spacing w:line="360" w:lineRule="auto"/>
        <w:ind w:left="1440"/>
      </w:pPr>
      <w:r w:rsidRPr="0063334D">
        <w:t>DELETE FROM produk where id = 10;</w:t>
      </w:r>
    </w:p>
    <w:p w14:paraId="62F2B7A1" w14:textId="2D3AF615" w:rsidR="00C1639A" w:rsidRDefault="00C1639A" w:rsidP="00C1639A">
      <w:pPr>
        <w:numPr>
          <w:ilvl w:val="0"/>
          <w:numId w:val="3"/>
        </w:numPr>
        <w:spacing w:line="360" w:lineRule="auto"/>
      </w:pPr>
      <w:r>
        <w:t>Kembali ke savepoint</w:t>
      </w:r>
      <w:r w:rsidR="0063334D">
        <w:br/>
        <w:t>ROLLBACK to update_produk;</w:t>
      </w:r>
    </w:p>
    <w:p w14:paraId="147B98D9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iuran salah satu kartu</w:t>
      </w:r>
    </w:p>
    <w:p w14:paraId="70DCCB12" w14:textId="49C108A1" w:rsidR="0063334D" w:rsidRDefault="0063334D" w:rsidP="0063334D">
      <w:pPr>
        <w:spacing w:line="360" w:lineRule="auto"/>
        <w:ind w:left="1440"/>
      </w:pPr>
      <w:r w:rsidRPr="0063334D">
        <w:t>update kartu iuran set iuran = 55000 where id = 3;</w:t>
      </w:r>
    </w:p>
    <w:p w14:paraId="64A36BE3" w14:textId="35EB3BED" w:rsidR="00C1639A" w:rsidRDefault="00C1639A" w:rsidP="00C1639A">
      <w:pPr>
        <w:numPr>
          <w:ilvl w:val="0"/>
          <w:numId w:val="3"/>
        </w:numPr>
        <w:spacing w:line="360" w:lineRule="auto"/>
      </w:pPr>
      <w:r>
        <w:lastRenderedPageBreak/>
        <w:t>Akhiri transaction dengan commit</w:t>
      </w:r>
      <w:r w:rsidR="0063334D">
        <w:br/>
      </w:r>
      <w:r w:rsidR="0063334D" w:rsidRPr="0063334D">
        <w:t>commit;</w:t>
      </w:r>
    </w:p>
    <w:p w14:paraId="00000083" w14:textId="28342009" w:rsidR="00C25193" w:rsidRPr="00F2353A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sectPr w:rsidR="00C25193" w:rsidRPr="00F2353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A52F" w14:textId="77777777" w:rsidR="00BB3F47" w:rsidRDefault="00BB3F47">
      <w:r>
        <w:separator/>
      </w:r>
    </w:p>
  </w:endnote>
  <w:endnote w:type="continuationSeparator" w:id="0">
    <w:p w14:paraId="5DC2E682" w14:textId="77777777" w:rsidR="00BB3F47" w:rsidRDefault="00BB3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20D14" w14:textId="77777777" w:rsidR="00BB3F47" w:rsidRDefault="00BB3F47">
      <w:r>
        <w:separator/>
      </w:r>
    </w:p>
  </w:footnote>
  <w:footnote w:type="continuationSeparator" w:id="0">
    <w:p w14:paraId="512C5763" w14:textId="77777777" w:rsidR="00BB3F47" w:rsidRDefault="00BB3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2005941">
    <w:abstractNumId w:val="0"/>
  </w:num>
  <w:num w:numId="2" w16cid:durableId="1887985533">
    <w:abstractNumId w:val="1"/>
  </w:num>
  <w:num w:numId="3" w16cid:durableId="154421486">
    <w:abstractNumId w:val="2"/>
  </w:num>
  <w:num w:numId="4" w16cid:durableId="1385904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93"/>
    <w:rsid w:val="00074A3F"/>
    <w:rsid w:val="000A0371"/>
    <w:rsid w:val="0014600C"/>
    <w:rsid w:val="00200752"/>
    <w:rsid w:val="00357042"/>
    <w:rsid w:val="003936D2"/>
    <w:rsid w:val="003E4923"/>
    <w:rsid w:val="004E06BF"/>
    <w:rsid w:val="004F63DF"/>
    <w:rsid w:val="005B60F1"/>
    <w:rsid w:val="0063334D"/>
    <w:rsid w:val="00676521"/>
    <w:rsid w:val="006B308B"/>
    <w:rsid w:val="006F1230"/>
    <w:rsid w:val="008747AC"/>
    <w:rsid w:val="008F267B"/>
    <w:rsid w:val="00911D37"/>
    <w:rsid w:val="00946715"/>
    <w:rsid w:val="00A642E8"/>
    <w:rsid w:val="00BB3F47"/>
    <w:rsid w:val="00C1639A"/>
    <w:rsid w:val="00C25193"/>
    <w:rsid w:val="00CA71F3"/>
    <w:rsid w:val="00E72F5D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8DA3F2F3-2E94-435C-BFFF-A13C3EE8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m-keyword">
    <w:name w:val="cm-keyword"/>
    <w:basedOn w:val="DefaultParagraphFont"/>
    <w:rsid w:val="0063334D"/>
  </w:style>
  <w:style w:type="character" w:customStyle="1" w:styleId="cm-bracket">
    <w:name w:val="cm-bracket"/>
    <w:basedOn w:val="DefaultParagraphFont"/>
    <w:rsid w:val="0063334D"/>
  </w:style>
  <w:style w:type="character" w:customStyle="1" w:styleId="cm-punctuation">
    <w:name w:val="cm-punctuation"/>
    <w:basedOn w:val="DefaultParagraphFont"/>
    <w:rsid w:val="0063334D"/>
  </w:style>
  <w:style w:type="character" w:customStyle="1" w:styleId="cm-string">
    <w:name w:val="cm-string"/>
    <w:basedOn w:val="DefaultParagraphFont"/>
    <w:rsid w:val="0063334D"/>
  </w:style>
  <w:style w:type="character" w:customStyle="1" w:styleId="cm-number">
    <w:name w:val="cm-number"/>
    <w:basedOn w:val="DefaultParagraphFont"/>
    <w:rsid w:val="0063334D"/>
  </w:style>
  <w:style w:type="character" w:customStyle="1" w:styleId="cm-variable-2">
    <w:name w:val="cm-variable-2"/>
    <w:basedOn w:val="DefaultParagraphFont"/>
    <w:rsid w:val="0063334D"/>
  </w:style>
  <w:style w:type="character" w:customStyle="1" w:styleId="cm-operator">
    <w:name w:val="cm-operator"/>
    <w:basedOn w:val="DefaultParagraphFont"/>
    <w:rsid w:val="00633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view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url.php?url=https://dev.mysql.com/doc/refman/8.0/en/create-view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url.php?url=https://dev.mysql.com/doc/refman/8.0/en/create-vie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miscellaneous-functions.html%23function_values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create-view.html" TargetMode="External"/><Relationship Id="rId14" Type="http://schemas.openxmlformats.org/officeDocument/2006/relationships/hyperlink" Target="http://localhost/phpmyadmin/url.php?url=https://dev.mysql.com/doc/refman/8.0/en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305</Words>
  <Characters>2076</Characters>
  <Application>Microsoft Office Word</Application>
  <DocSecurity>0</DocSecurity>
  <Lines>102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rojulman</dc:creator>
  <cp:keywords/>
  <dc:description/>
  <cp:lastModifiedBy>Sumando Silalahi</cp:lastModifiedBy>
  <cp:revision>2</cp:revision>
  <dcterms:created xsi:type="dcterms:W3CDTF">2023-10-17T03:07:00Z</dcterms:created>
  <dcterms:modified xsi:type="dcterms:W3CDTF">2023-10-17T16:52:00Z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fde4a3c40b162a3e3b5b5e13b083a9a9ae7282ce495812255049974b64f6800b</vt:lpwstr>
  </property>
</Properties>
</file>