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0A9597" w:rsidR="00953508" w:rsidRDefault="000A677A">
      <w:pPr>
        <w:jc w:val="center"/>
      </w:pPr>
      <w:r>
        <w:t>Stored Procedures</w:t>
      </w:r>
      <w:r w:rsidR="00C93D1F">
        <w:t>,</w:t>
      </w:r>
      <w:r>
        <w:t xml:space="preserve"> Stored Functions</w:t>
      </w:r>
      <w:r w:rsidR="00C93D1F">
        <w:t xml:space="preserve"> dan Trigger</w:t>
      </w:r>
    </w:p>
    <w:p w14:paraId="00000002" w14:textId="3D7DEE87" w:rsidR="00953508" w:rsidRDefault="000A677A">
      <w:pPr>
        <w:jc w:val="center"/>
      </w:pPr>
      <w:r>
        <w:t xml:space="preserve">Worksheet </w:t>
      </w:r>
      <w:r w:rsidR="00CF04E0">
        <w:t>6</w:t>
      </w:r>
    </w:p>
    <w:p w14:paraId="00000003" w14:textId="77777777" w:rsidR="00953508" w:rsidRDefault="00953508">
      <w:pPr>
        <w:jc w:val="center"/>
      </w:pPr>
    </w:p>
    <w:p w14:paraId="00000005" w14:textId="1A0BB8C9" w:rsidR="00953508" w:rsidRDefault="000A677A">
      <w:r>
        <w:t>Nama</w:t>
      </w:r>
      <w:r>
        <w:tab/>
        <w:t>:</w:t>
      </w:r>
      <w:r w:rsidR="00E3605D">
        <w:t xml:space="preserve"> Sumando Silalahi</w:t>
      </w:r>
    </w:p>
    <w:p w14:paraId="00000007" w14:textId="77777777" w:rsidR="00953508" w:rsidRDefault="00953508"/>
    <w:p w14:paraId="00000008" w14:textId="5A36B8B9" w:rsidR="00953508" w:rsidRDefault="000A677A">
      <w:pPr>
        <w:pBdr>
          <w:bottom w:val="single" w:sz="4" w:space="1" w:color="000000"/>
        </w:pBdr>
      </w:pPr>
      <w:r>
        <w:t xml:space="preserve">SOAL </w:t>
      </w:r>
      <w:r w:rsidR="00493F90">
        <w:t>6</w:t>
      </w:r>
      <w:r>
        <w:t>.1</w:t>
      </w:r>
    </w:p>
    <w:p w14:paraId="00000009" w14:textId="77777777" w:rsidR="00953508" w:rsidRDefault="00953508"/>
    <w:p w14:paraId="0000000A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Buatlah</w:t>
      </w:r>
      <w:proofErr w:type="spellEnd"/>
      <w:r>
        <w:t xml:space="preserve"> Procedure untuk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harga_jual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(</w:t>
      </w:r>
      <w:proofErr w:type="spellStart"/>
      <w:r>
        <w:t>jenis_produk_id</w:t>
      </w:r>
      <w:proofErr w:type="spellEnd"/>
      <w:r>
        <w:t xml:space="preserve">),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procedure </w:t>
      </w:r>
      <w:proofErr w:type="spellStart"/>
      <w:r>
        <w:rPr>
          <w:b/>
        </w:rPr>
        <w:t>pro_naikan_harga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parameter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: Jenis </w:t>
      </w:r>
      <w:proofErr w:type="spellStart"/>
      <w:r>
        <w:t>Produk</w:t>
      </w:r>
      <w:proofErr w:type="spellEnd"/>
      <w:r>
        <w:t xml:space="preserve"> ID dan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0000000B" w14:textId="76778F78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PROCEDURE ...</w:t>
      </w:r>
    </w:p>
    <w:p w14:paraId="63C7E8CD" w14:textId="61C72497" w:rsidR="0025410E" w:rsidRDefault="0025410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2C5FDA94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CREATE PROCEDURE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</w:p>
    <w:p w14:paraId="74512DFD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INT,</w:t>
      </w:r>
    </w:p>
    <w:p w14:paraId="695E3506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IN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INT )</w:t>
      </w:r>
      <w:proofErr w:type="gramEnd"/>
    </w:p>
    <w:p w14:paraId="5E251998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5053C412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UPDATE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SET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+ (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harga_jual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*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persentasi_kenaikan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/ 100)</w:t>
      </w:r>
    </w:p>
    <w:p w14:paraId="3895B6F0" w14:textId="77777777" w:rsidR="000A3034" w:rsidRPr="000A3034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WHERE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jenis_produk_id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</w:t>
      </w:r>
      <w:proofErr w:type="spellStart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jenis_produk</w:t>
      </w:r>
      <w:proofErr w:type="spellEnd"/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1D409F23" w14:textId="783A798A" w:rsidR="009A548C" w:rsidRDefault="000A3034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0A303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76558BE1" w14:textId="5753CE17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45163201" w14:textId="725DD66C" w:rsidR="00AA6418" w:rsidRDefault="00AA6418" w:rsidP="000A303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MariaDB [dbpos1]&gt; CALL </w:t>
      </w:r>
      <w:proofErr w:type="spell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pro_</w:t>
      </w:r>
      <w:proofErr w:type="gramStart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naik</w:t>
      </w:r>
      <w:proofErr w:type="spell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gramEnd"/>
      <w:r w:rsidRPr="00AA6418">
        <w:rPr>
          <w:rFonts w:ascii="Courier New" w:eastAsia="Courier New" w:hAnsi="Courier New" w:cs="Courier New"/>
          <w:i/>
          <w:color w:val="FF0000"/>
          <w:sz w:val="20"/>
          <w:szCs w:val="20"/>
        </w:rPr>
        <w:t>1,4);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disini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adalah</w:t>
      </w:r>
      <w:proofErr w:type="spellEnd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4%</w:t>
      </w:r>
    </w:p>
    <w:p w14:paraId="0B6ED65E" w14:textId="77777777" w:rsidR="009A548C" w:rsidRPr="009A548C" w:rsidRDefault="009A548C" w:rsidP="009A548C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PROCEDURE </w:t>
      </w:r>
      <w:proofErr w:type="spellStart"/>
      <w:r w:rsidRPr="009A548C">
        <w:rPr>
          <w:rFonts w:ascii="Courier New" w:eastAsia="Courier New" w:hAnsi="Courier New" w:cs="Courier New"/>
          <w:i/>
          <w:color w:val="FF0000"/>
          <w:sz w:val="20"/>
          <w:szCs w:val="20"/>
        </w:rPr>
        <w:t>pro_naikan_harga</w:t>
      </w:r>
      <w:proofErr w:type="spellEnd"/>
    </w:p>
    <w:p w14:paraId="0000000C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umur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date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bulat</w:t>
      </w:r>
      <w:proofErr w:type="spellEnd"/>
      <w:r>
        <w:t xml:space="preserve"> (integer) </w:t>
      </w:r>
      <w:proofErr w:type="spellStart"/>
      <w:r>
        <w:t>positif</w:t>
      </w:r>
      <w:proofErr w:type="spellEnd"/>
      <w:r>
        <w:t>.</w:t>
      </w:r>
    </w:p>
    <w:p w14:paraId="0000000D" w14:textId="2EB1CFB9" w:rsidR="00953508" w:rsidRDefault="000A677A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1A2633" w14:textId="77777777" w:rsidR="00894B6F" w:rsidRDefault="00894B6F" w:rsidP="00894B6F">
      <w:pPr>
        <w:spacing w:line="360" w:lineRule="auto"/>
        <w:ind w:left="720"/>
      </w:pPr>
      <w:r>
        <w:t xml:space="preserve">MariaDB [dbpos1]&gt; CREATE FUNCTION </w:t>
      </w:r>
      <w:proofErr w:type="spellStart"/>
      <w:proofErr w:type="gramStart"/>
      <w:r>
        <w:t>umur</w:t>
      </w:r>
      <w:proofErr w:type="spellEnd"/>
      <w:r>
        <w:t>(</w:t>
      </w:r>
      <w:proofErr w:type="spellStart"/>
      <w:proofErr w:type="gramEnd"/>
      <w:r>
        <w:t>tgl_lahir</w:t>
      </w:r>
      <w:proofErr w:type="spellEnd"/>
      <w:r>
        <w:t xml:space="preserve"> DATE)</w:t>
      </w:r>
    </w:p>
    <w:p w14:paraId="5338377F" w14:textId="77777777" w:rsidR="00894B6F" w:rsidRDefault="00894B6F" w:rsidP="00894B6F">
      <w:pPr>
        <w:spacing w:line="360" w:lineRule="auto"/>
        <w:ind w:left="720"/>
      </w:pPr>
      <w:r>
        <w:t xml:space="preserve">    -&gt; RETURNS INT</w:t>
      </w:r>
    </w:p>
    <w:p w14:paraId="2EB5F7D7" w14:textId="77777777" w:rsidR="00894B6F" w:rsidRDefault="00894B6F" w:rsidP="00894B6F">
      <w:pPr>
        <w:spacing w:line="360" w:lineRule="auto"/>
        <w:ind w:left="720"/>
      </w:pPr>
      <w:r>
        <w:t xml:space="preserve">    -&gt; BEGIN</w:t>
      </w:r>
    </w:p>
    <w:p w14:paraId="15F1B618" w14:textId="77777777" w:rsidR="00894B6F" w:rsidRDefault="00894B6F" w:rsidP="00894B6F">
      <w:pPr>
        <w:spacing w:line="360" w:lineRule="auto"/>
        <w:ind w:left="720"/>
      </w:pPr>
      <w:r>
        <w:t xml:space="preserve">    -&gt; DECLARE </w:t>
      </w:r>
      <w:proofErr w:type="spellStart"/>
      <w:r>
        <w:t>umur</w:t>
      </w:r>
      <w:proofErr w:type="spellEnd"/>
      <w:r>
        <w:t xml:space="preserve"> INT;</w:t>
      </w:r>
    </w:p>
    <w:p w14:paraId="74E37907" w14:textId="2F92598E" w:rsidR="00894B6F" w:rsidRDefault="00894B6F" w:rsidP="00894B6F">
      <w:pPr>
        <w:spacing w:line="360" w:lineRule="auto"/>
        <w:ind w:left="720"/>
      </w:pPr>
      <w:r>
        <w:t xml:space="preserve">    -&gt; </w:t>
      </w:r>
      <w:r w:rsidRPr="00894B6F">
        <w:t xml:space="preserve">SET </w:t>
      </w:r>
      <w:proofErr w:type="spellStart"/>
      <w:r w:rsidRPr="00894B6F">
        <w:t>umur</w:t>
      </w:r>
      <w:proofErr w:type="spellEnd"/>
      <w:r w:rsidRPr="00894B6F">
        <w:t xml:space="preserve"> = YEAR(</w:t>
      </w:r>
      <w:proofErr w:type="gramStart"/>
      <w:r w:rsidRPr="00894B6F">
        <w:t>CURDATE(</w:t>
      </w:r>
      <w:proofErr w:type="gramEnd"/>
      <w:r w:rsidRPr="00894B6F">
        <w:t>)) - YEAR(</w:t>
      </w:r>
      <w:proofErr w:type="spellStart"/>
      <w:r w:rsidRPr="00894B6F">
        <w:t>tgl_lahir</w:t>
      </w:r>
      <w:proofErr w:type="spellEnd"/>
      <w:r w:rsidRPr="00894B6F">
        <w:t>);</w:t>
      </w:r>
    </w:p>
    <w:p w14:paraId="55A6F83A" w14:textId="77777777" w:rsidR="00894B6F" w:rsidRDefault="00894B6F" w:rsidP="00894B6F">
      <w:pPr>
        <w:spacing w:line="360" w:lineRule="auto"/>
        <w:ind w:left="720"/>
      </w:pPr>
      <w:r>
        <w:t xml:space="preserve">    -&gt; RETURN </w:t>
      </w:r>
      <w:proofErr w:type="spellStart"/>
      <w:r>
        <w:t>umur</w:t>
      </w:r>
      <w:proofErr w:type="spellEnd"/>
      <w:r>
        <w:t>;</w:t>
      </w:r>
    </w:p>
    <w:p w14:paraId="018DBE7D" w14:textId="77777777" w:rsidR="00894B6F" w:rsidRDefault="00894B6F" w:rsidP="00894B6F">
      <w:pPr>
        <w:spacing w:line="360" w:lineRule="auto"/>
        <w:ind w:left="720"/>
      </w:pPr>
      <w:r>
        <w:t xml:space="preserve">    -&gt; END $$</w:t>
      </w:r>
    </w:p>
    <w:p w14:paraId="767ABF39" w14:textId="208432A1" w:rsidR="00894B6F" w:rsidRDefault="00894B6F" w:rsidP="00894B6F">
      <w:pPr>
        <w:spacing w:line="360" w:lineRule="auto"/>
        <w:ind w:left="720"/>
      </w:pPr>
      <w:r>
        <w:t>Query OK, 0 rows affected (0.038 sec)</w:t>
      </w:r>
    </w:p>
    <w:p w14:paraId="0A96FD85" w14:textId="54544835" w:rsidR="00DF793B" w:rsidRDefault="00DF793B" w:rsidP="00894B6F">
      <w:pPr>
        <w:spacing w:line="360" w:lineRule="auto"/>
        <w:ind w:left="720"/>
      </w:pPr>
      <w:r w:rsidRPr="00DF793B">
        <w:t xml:space="preserve">MariaDB [dbpos1]&gt; SELECT </w:t>
      </w:r>
      <w:proofErr w:type="spellStart"/>
      <w:r w:rsidRPr="00DF793B">
        <w:t>nama</w:t>
      </w:r>
      <w:proofErr w:type="spellEnd"/>
      <w:r w:rsidRPr="00DF793B">
        <w:t xml:space="preserve">, </w:t>
      </w:r>
      <w:proofErr w:type="spellStart"/>
      <w:r w:rsidRPr="00DF793B">
        <w:t>umur</w:t>
      </w:r>
      <w:proofErr w:type="spellEnd"/>
      <w:r w:rsidRPr="00DF793B">
        <w:t>(</w:t>
      </w:r>
      <w:proofErr w:type="spellStart"/>
      <w:r w:rsidRPr="00DF793B">
        <w:t>tgl_lahir</w:t>
      </w:r>
      <w:proofErr w:type="spellEnd"/>
      <w:r w:rsidRPr="00DF793B">
        <w:t xml:space="preserve">) AS </w:t>
      </w:r>
      <w:proofErr w:type="spellStart"/>
      <w:r w:rsidRPr="00DF793B">
        <w:t>umur</w:t>
      </w:r>
      <w:proofErr w:type="spellEnd"/>
      <w:r w:rsidRPr="00DF793B">
        <w:t xml:space="preserve"> FROM </w:t>
      </w:r>
      <w:proofErr w:type="spellStart"/>
      <w:r w:rsidRPr="00DF793B">
        <w:t>pelanggan</w:t>
      </w:r>
      <w:proofErr w:type="spellEnd"/>
      <w:r w:rsidRPr="00DF793B">
        <w:t>;</w:t>
      </w:r>
    </w:p>
    <w:p w14:paraId="0000000E" w14:textId="77777777" w:rsidR="00953508" w:rsidRDefault="000A677A">
      <w:pPr>
        <w:numPr>
          <w:ilvl w:val="0"/>
          <w:numId w:val="2"/>
        </w:numPr>
        <w:spacing w:line="360" w:lineRule="auto"/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rPr>
          <w:b/>
        </w:rPr>
        <w:t>kategori_harga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parameter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argument </w:t>
      </w:r>
      <w:proofErr w:type="spellStart"/>
      <w:r>
        <w:t>tipe</w:t>
      </w:r>
      <w:proofErr w:type="spellEnd"/>
      <w:r>
        <w:t xml:space="preserve"> data double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: </w:t>
      </w:r>
    </w:p>
    <w:p w14:paraId="0000000F" w14:textId="77777777" w:rsidR="00953508" w:rsidRDefault="000A677A">
      <w:pPr>
        <w:numPr>
          <w:ilvl w:val="0"/>
          <w:numId w:val="1"/>
        </w:numPr>
        <w:spacing w:line="360" w:lineRule="auto"/>
      </w:pPr>
      <w:r>
        <w:t>0 – 500</w:t>
      </w:r>
      <w:proofErr w:type="gramStart"/>
      <w:r>
        <w:t>rb :</w:t>
      </w:r>
      <w:proofErr w:type="gramEnd"/>
      <w:r>
        <w:t xml:space="preserve"> </w:t>
      </w:r>
      <w:proofErr w:type="spellStart"/>
      <w:r>
        <w:t>murah</w:t>
      </w:r>
      <w:proofErr w:type="spellEnd"/>
    </w:p>
    <w:p w14:paraId="00000010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500rb – 3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sedang</w:t>
      </w:r>
      <w:proofErr w:type="spellEnd"/>
    </w:p>
    <w:p w14:paraId="00000011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3jt –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mahal </w:t>
      </w:r>
    </w:p>
    <w:p w14:paraId="00000012" w14:textId="77777777" w:rsidR="00953508" w:rsidRDefault="000A677A">
      <w:pPr>
        <w:numPr>
          <w:ilvl w:val="0"/>
          <w:numId w:val="1"/>
        </w:numPr>
        <w:spacing w:line="360" w:lineRule="auto"/>
      </w:pPr>
      <w:r>
        <w:t xml:space="preserve">&gt; 10 </w:t>
      </w:r>
      <w:proofErr w:type="spellStart"/>
      <w:proofErr w:type="gramStart"/>
      <w:r>
        <w:t>juta</w:t>
      </w:r>
      <w:proofErr w:type="spellEnd"/>
      <w:r>
        <w:t xml:space="preserve"> :</w:t>
      </w:r>
      <w:proofErr w:type="gramEnd"/>
      <w:r>
        <w:t xml:space="preserve"> sangat mahal</w:t>
      </w:r>
    </w:p>
    <w:p w14:paraId="4B93B70F" w14:textId="7ADDC4E2" w:rsidR="0093152B" w:rsidRDefault="000A677A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FUNCTION ...</w:t>
      </w:r>
    </w:p>
    <w:p w14:paraId="3169392C" w14:textId="54F1C71E" w:rsidR="00F01D44" w:rsidRDefault="00F01D44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$$</w:t>
      </w:r>
    </w:p>
    <w:p w14:paraId="69D6D541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CREATE FUNCTION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</w:t>
      </w:r>
      <w:proofErr w:type="gram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proofErr w:type="gram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DOUBLE)</w:t>
      </w:r>
    </w:p>
    <w:p w14:paraId="71C02110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RETURNS </w:t>
      </w:r>
      <w:proofErr w:type="gram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VARCHAR(</w:t>
      </w:r>
      <w:proofErr w:type="gram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20)</w:t>
      </w:r>
    </w:p>
    <w:p w14:paraId="72C145B7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7B9C74B0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proofErr w:type="gram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VARCHAR(</w:t>
      </w:r>
      <w:proofErr w:type="gram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20);</w:t>
      </w:r>
    </w:p>
    <w:p w14:paraId="3C3583D7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IF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&lt;=500000 THEN</w:t>
      </w:r>
    </w:p>
    <w:p w14:paraId="6C0FAB57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murah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';</w:t>
      </w:r>
    </w:p>
    <w:p w14:paraId="302D1973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ELSEIF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3000000 THEN</w:t>
      </w:r>
    </w:p>
    <w:p w14:paraId="4D361988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sedang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';</w:t>
      </w:r>
    </w:p>
    <w:p w14:paraId="2F7E5E8F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ELSEIF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&lt;= 10000000 THEN</w:t>
      </w:r>
    </w:p>
    <w:p w14:paraId="1DFE59DC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'mahal';</w:t>
      </w:r>
    </w:p>
    <w:p w14:paraId="41CA1275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ELSE</w:t>
      </w:r>
    </w:p>
    <w:p w14:paraId="0032DB90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SET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= 'sangat mahal';</w:t>
      </w:r>
    </w:p>
    <w:p w14:paraId="3A1DDA9C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IF;</w:t>
      </w:r>
    </w:p>
    <w:p w14:paraId="26586E76" w14:textId="77777777" w:rsidR="0093152B" w:rsidRP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RETURN </w:t>
      </w:r>
      <w:proofErr w:type="spellStart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</w:t>
      </w:r>
      <w:proofErr w:type="spellEnd"/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5B7EE7C2" w14:textId="2FF587EF" w:rsidR="0093152B" w:rsidRDefault="0093152B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93152B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59CA14B5" w14:textId="5ECED4D2" w:rsidR="00F01D44" w:rsidRDefault="00F01D44" w:rsidP="0093152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63DE12D0" w14:textId="77777777" w:rsidR="00F01D44" w:rsidRPr="00F01D44" w:rsidRDefault="00F01D44" w:rsidP="00F01D4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select </w:t>
      </w:r>
      <w:proofErr w:type="spellStart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kategori_harga</w:t>
      </w:r>
      <w:proofErr w:type="spellEnd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) AS </w:t>
      </w:r>
      <w:proofErr w:type="spellStart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Kategor</w:t>
      </w:r>
      <w:proofErr w:type="spellEnd"/>
    </w:p>
    <w:p w14:paraId="5F9E865F" w14:textId="5984A20F" w:rsidR="00F01D44" w:rsidRDefault="00F01D44" w:rsidP="00F01D44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spellStart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i</w:t>
      </w:r>
      <w:proofErr w:type="spellEnd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from </w:t>
      </w:r>
      <w:proofErr w:type="spellStart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pembelian</w:t>
      </w:r>
      <w:proofErr w:type="spellEnd"/>
      <w:r w:rsidRPr="00F01D44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31DE1DC9" w14:textId="5E94F6FE" w:rsidR="00F47418" w:rsidRPr="00080ADA" w:rsidRDefault="00E71D50" w:rsidP="00080ADA">
      <w:pPr>
        <w:pBdr>
          <w:bottom w:val="single" w:sz="6" w:space="1" w:color="auto"/>
        </w:pBdr>
        <w:spacing w:line="360" w:lineRule="auto"/>
        <w:rPr>
          <w:rFonts w:asciiTheme="minorHAnsi" w:eastAsia="Courier New" w:hAnsiTheme="minorHAnsi" w:cstheme="minorHAnsi"/>
          <w:iCs/>
          <w:color w:val="FF0000"/>
          <w:sz w:val="24"/>
          <w:szCs w:val="24"/>
        </w:rPr>
      </w:pPr>
      <w:r w:rsidRPr="00080ADA">
        <w:rPr>
          <w:rFonts w:asciiTheme="minorHAnsi" w:eastAsia="Courier New" w:hAnsiTheme="minorHAnsi" w:cstheme="minorHAnsi"/>
          <w:iCs/>
          <w:color w:val="000000" w:themeColor="text1"/>
          <w:sz w:val="24"/>
          <w:szCs w:val="24"/>
        </w:rPr>
        <w:t>Soal 6.2</w:t>
      </w:r>
    </w:p>
    <w:p w14:paraId="6DAD573A" w14:textId="77777777" w:rsidR="00AB08D0" w:rsidRDefault="00AB08D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1D75188B" w14:textId="6B6192DE" w:rsidR="00F47418" w:rsidRDefault="00F474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Trigger</w:t>
      </w:r>
    </w:p>
    <w:p w14:paraId="79632B83" w14:textId="77777777" w:rsidR="00437F6D" w:rsidRPr="00A746E8" w:rsidRDefault="00437F6D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bisnis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menggunakan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trigers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skenario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sebagai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berikut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:</w:t>
      </w:r>
      <w:proofErr w:type="gramEnd"/>
    </w:p>
    <w:p w14:paraId="72F18D58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memesan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14:paraId="0C8668A5" w14:textId="104CE608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dilanjutkan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proses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</w:t>
      </w:r>
      <w:r w:rsidR="00A746E8">
        <w:rPr>
          <w:rFonts w:asciiTheme="minorHAnsi" w:hAnsiTheme="minorHAnsi" w:cstheme="minorHAnsi"/>
          <w:color w:val="000000" w:themeColor="text1"/>
          <w:sz w:val="22"/>
          <w:szCs w:val="22"/>
        </w:rPr>
        <w:t>n</w:t>
      </w:r>
      <w:proofErr w:type="spellEnd"/>
    </w:p>
    <w:p w14:paraId="6B2F542E" w14:textId="77777777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didalam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table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tambahkan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kolom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status_pembayaran</w:t>
      </w:r>
      <w:proofErr w:type="spellEnd"/>
    </w:p>
    <w:p w14:paraId="008F4923" w14:textId="118D54B6" w:rsidR="00437F6D" w:rsidRPr="00A746E8" w:rsidRDefault="00437F6D" w:rsidP="00437F6D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-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sudah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dibayar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maka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status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pembayaran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berubah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menjadi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lunas</w:t>
      </w:r>
      <w:proofErr w:type="spellEnd"/>
      <w:r w:rsidRPr="00A746E8">
        <w:rPr>
          <w:rFonts w:asciiTheme="minorHAnsi" w:hAnsiTheme="minorHAnsi" w:cstheme="minorHAnsi"/>
          <w:color w:val="000000" w:themeColor="text1"/>
          <w:sz w:val="22"/>
          <w:szCs w:val="22"/>
        </w:rPr>
        <w:t> </w:t>
      </w:r>
    </w:p>
    <w:p w14:paraId="169BA7B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lastRenderedPageBreak/>
        <w:t xml:space="preserve">1.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Pelanggan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memesan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</w:p>
    <w:p w14:paraId="6C7E059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*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05CABC5D" w14:textId="374CC728" w:rsidR="0018251D" w:rsidRPr="00080E16" w:rsidRDefault="0018251D" w:rsidP="00080E16">
      <w:pPr>
        <w:pStyle w:val="NormalWeb"/>
        <w:shd w:val="clear" w:color="auto" w:fill="FFFFFF"/>
        <w:spacing w:after="150"/>
        <w:ind w:firstLine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Didalam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kolom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</w:p>
    <w:p w14:paraId="66C439EE" w14:textId="2BCA11F8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ALTER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ADD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varchar(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25);</w:t>
      </w:r>
    </w:p>
    <w:p w14:paraId="10EF4BA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2.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Dilanjutkan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dengan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proses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di table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473650F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$$</w:t>
      </w:r>
    </w:p>
    <w:p w14:paraId="09CCBA8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CREATE TRIGGER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cek_pembayaran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BEFORE INSERT ON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E1D43C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FOR EACH ROW</w:t>
      </w:r>
    </w:p>
    <w:p w14:paraId="13BE2EF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BEGIN</w:t>
      </w:r>
    </w:p>
    <w:p w14:paraId="021C955F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1D9B169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DECLARE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DECIMAL(</w:t>
      </w:r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10, 2);</w:t>
      </w:r>
    </w:p>
    <w:p w14:paraId="61BF21E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</w:t>
      </w: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SUM(</w:t>
      </w:r>
      <w:proofErr w:type="spellStart"/>
      <w:proofErr w:type="gram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)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66CF300B" w14:textId="022033C9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SELECT total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FROM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WHERE id 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;</w:t>
      </w:r>
    </w:p>
    <w:p w14:paraId="35730D8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4. Jika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sudah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dibayar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maka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status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akan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berubah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menjadi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lunas</w:t>
      </w:r>
      <w:proofErr w:type="spellEnd"/>
    </w:p>
    <w:p w14:paraId="19DA0334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IF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total_bayar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+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&gt;=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total_pesanan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THEN</w:t>
      </w:r>
    </w:p>
    <w:p w14:paraId="5BB9A699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SET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NEW.status_pembayaran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= 'Lunas';</w:t>
      </w:r>
    </w:p>
    <w:p w14:paraId="7C392B12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IF;</w:t>
      </w:r>
    </w:p>
    <w:p w14:paraId="38365C8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END $$</w:t>
      </w:r>
    </w:p>
    <w:p w14:paraId="4D34712E" w14:textId="4B63E35F" w:rsidR="0018251D" w:rsidRPr="00080E16" w:rsidRDefault="0018251D" w:rsidP="00080E16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proofErr w:type="gram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DELIMITER ;</w:t>
      </w:r>
      <w:proofErr w:type="gramEnd"/>
    </w:p>
    <w:p w14:paraId="6FE6CB66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//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Menambahkan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data pada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tabel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</w:p>
    <w:p w14:paraId="0415F228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INSERT INTO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 (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no_kuitansi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tanggal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jumlah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ke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pesanan_id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 xml:space="preserve">, </w:t>
      </w:r>
      <w:proofErr w:type="spellStart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status_pembayaran</w:t>
      </w:r>
      <w:proofErr w:type="spellEnd"/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)</w:t>
      </w:r>
    </w:p>
    <w:p w14:paraId="58F7A3CC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16"/>
          <w:szCs w:val="16"/>
        </w:rPr>
      </w:pPr>
      <w:r w:rsidRPr="00080E16">
        <w:rPr>
          <w:rFonts w:ascii="Courier New" w:hAnsi="Courier New" w:cs="Courier New"/>
          <w:color w:val="000000" w:themeColor="text1"/>
          <w:sz w:val="16"/>
          <w:szCs w:val="16"/>
        </w:rPr>
        <w:t>VALUES ('KWI001', '2023-03-03', 200000, 1, 1);</w:t>
      </w:r>
    </w:p>
    <w:p w14:paraId="2F53BCF3" w14:textId="77777777" w:rsidR="0018251D" w:rsidRPr="00080E16" w:rsidRDefault="0018251D" w:rsidP="0018251D">
      <w:pPr>
        <w:pStyle w:val="NormalWeb"/>
        <w:shd w:val="clear" w:color="auto" w:fill="FFFFFF"/>
        <w:spacing w:after="150"/>
        <w:ind w:left="709"/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EEFD363" w14:textId="77777777" w:rsidR="00437F6D" w:rsidRPr="005A35BF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untuk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. Stok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berkurang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sesuai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jumlah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>.</w:t>
      </w:r>
    </w:p>
    <w:p w14:paraId="51D353A1" w14:textId="77777777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>delimiter $$</w:t>
      </w:r>
    </w:p>
    <w:p w14:paraId="333C3542" w14:textId="4A42F126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create procedure </w:t>
      </w:r>
      <w:proofErr w:type="spell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kurangi_</w:t>
      </w:r>
      <w:proofErr w:type="gram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stok</w:t>
      </w:r>
      <w:proofErr w:type="spellEnd"/>
      <w:r w:rsidRPr="005A35BF">
        <w:rPr>
          <w:rFonts w:asciiTheme="minorHAnsi" w:hAnsiTheme="minorHAnsi" w:cstheme="minorHAnsi"/>
          <w:color w:val="FF0000"/>
          <w:sz w:val="22"/>
          <w:szCs w:val="22"/>
        </w:rPr>
        <w:t>(</w:t>
      </w:r>
      <w:proofErr w:type="gramEnd"/>
    </w:p>
    <w:p w14:paraId="27D402CA" w14:textId="77777777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   -&gt; IN </w:t>
      </w:r>
      <w:proofErr w:type="spell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produk_id</w:t>
      </w:r>
      <w:proofErr w:type="spellEnd"/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INT,</w:t>
      </w:r>
    </w:p>
    <w:p w14:paraId="0B7BC2BF" w14:textId="77777777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lastRenderedPageBreak/>
        <w:t xml:space="preserve">    -&gt; IN </w:t>
      </w:r>
      <w:proofErr w:type="spell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jumlah_pesanan</w:t>
      </w:r>
      <w:proofErr w:type="spellEnd"/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INT</w:t>
      </w:r>
    </w:p>
    <w:p w14:paraId="25EAD82E" w14:textId="77777777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   -&gt; )</w:t>
      </w:r>
    </w:p>
    <w:p w14:paraId="3D74186E" w14:textId="77777777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   -&gt; BEGIN</w:t>
      </w:r>
    </w:p>
    <w:p w14:paraId="29DA04E3" w14:textId="77777777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   -&gt; UPDATE </w:t>
      </w:r>
      <w:proofErr w:type="spell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produk</w:t>
      </w:r>
      <w:proofErr w:type="spellEnd"/>
    </w:p>
    <w:p w14:paraId="2BFA3289" w14:textId="77777777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   -&gt; SET </w:t>
      </w:r>
      <w:proofErr w:type="spell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stok</w:t>
      </w:r>
      <w:proofErr w:type="spellEnd"/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= </w:t>
      </w:r>
      <w:proofErr w:type="spell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stok</w:t>
      </w:r>
      <w:proofErr w:type="spellEnd"/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- </w:t>
      </w:r>
      <w:proofErr w:type="spell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jumlah_pesanan</w:t>
      </w:r>
      <w:proofErr w:type="spellEnd"/>
    </w:p>
    <w:p w14:paraId="387182D8" w14:textId="77777777" w:rsidR="005A35BF" w:rsidRPr="005A35BF" w:rsidRDefault="005A35BF" w:rsidP="005A35BF">
      <w:pPr>
        <w:pStyle w:val="NormalWeb"/>
        <w:shd w:val="clear" w:color="auto" w:fill="FFFFFF"/>
        <w:spacing w:after="15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   -&gt; WHERE id = </w:t>
      </w:r>
      <w:proofErr w:type="spellStart"/>
      <w:r w:rsidRPr="005A35BF">
        <w:rPr>
          <w:rFonts w:asciiTheme="minorHAnsi" w:hAnsiTheme="minorHAnsi" w:cstheme="minorHAnsi"/>
          <w:color w:val="FF0000"/>
          <w:sz w:val="22"/>
          <w:szCs w:val="22"/>
        </w:rPr>
        <w:t>produk_id</w:t>
      </w:r>
      <w:proofErr w:type="spellEnd"/>
      <w:r w:rsidRPr="005A35BF">
        <w:rPr>
          <w:rFonts w:asciiTheme="minorHAnsi" w:hAnsiTheme="minorHAnsi" w:cstheme="minorHAnsi"/>
          <w:color w:val="FF0000"/>
          <w:sz w:val="22"/>
          <w:szCs w:val="22"/>
        </w:rPr>
        <w:t>;</w:t>
      </w:r>
    </w:p>
    <w:p w14:paraId="417027DC" w14:textId="75B56079" w:rsidR="005A35BF" w:rsidRPr="005A35BF" w:rsidRDefault="005A35BF" w:rsidP="005A35BF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FF0000"/>
          <w:sz w:val="22"/>
          <w:szCs w:val="22"/>
        </w:rPr>
      </w:pPr>
      <w:r w:rsidRPr="005A35BF">
        <w:rPr>
          <w:rFonts w:asciiTheme="minorHAnsi" w:hAnsiTheme="minorHAnsi" w:cstheme="minorHAnsi"/>
          <w:color w:val="FF0000"/>
          <w:sz w:val="22"/>
          <w:szCs w:val="22"/>
        </w:rPr>
        <w:t xml:space="preserve">    -&gt; END $$</w:t>
      </w:r>
    </w:p>
    <w:p w14:paraId="205759A8" w14:textId="77777777" w:rsidR="005A35BF" w:rsidRPr="00A746E8" w:rsidRDefault="005A35BF" w:rsidP="005A35BF">
      <w:pPr>
        <w:pStyle w:val="NormalWeb"/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728165" w14:textId="21F7EA9A" w:rsidR="00F47418" w:rsidRPr="00A746E8" w:rsidRDefault="00F47418" w:rsidP="00437F6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ind w:left="709"/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A746E8">
        <w:rPr>
          <w:rFonts w:asciiTheme="minorHAnsi" w:hAnsiTheme="minorHAnsi" w:cstheme="minorHAnsi"/>
          <w:sz w:val="22"/>
          <w:szCs w:val="22"/>
        </w:rPr>
        <w:t>Buatlah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nama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b/>
          <w:sz w:val="22"/>
          <w:szCs w:val="22"/>
        </w:rPr>
        <w:t>trig_kurangi_stok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akan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mengurangi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produk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jika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terjadi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transaksi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pesanan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oleh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pelanggan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memanggil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stored procedure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kurangi_stok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746E8">
        <w:rPr>
          <w:rFonts w:asciiTheme="minorHAnsi" w:hAnsiTheme="minorHAnsi" w:cstheme="minorHAnsi"/>
          <w:sz w:val="22"/>
          <w:szCs w:val="22"/>
        </w:rPr>
        <w:t>soal</w:t>
      </w:r>
      <w:proofErr w:type="spellEnd"/>
      <w:r w:rsidRPr="00A746E8">
        <w:rPr>
          <w:rFonts w:asciiTheme="minorHAnsi" w:hAnsiTheme="minorHAnsi" w:cstheme="minorHAnsi"/>
          <w:sz w:val="22"/>
          <w:szCs w:val="22"/>
        </w:rPr>
        <w:t xml:space="preserve"> no 1).</w:t>
      </w:r>
    </w:p>
    <w:p w14:paraId="78DAD5EE" w14:textId="77777777" w:rsidR="00F47418" w:rsidRPr="00A746E8" w:rsidRDefault="00F47418" w:rsidP="00F47418">
      <w:pPr>
        <w:spacing w:line="360" w:lineRule="auto"/>
        <w:ind w:left="720"/>
        <w:rPr>
          <w:rFonts w:asciiTheme="minorHAnsi" w:hAnsiTheme="minorHAnsi" w:cstheme="minorHAnsi"/>
        </w:rPr>
      </w:pPr>
      <w:r w:rsidRPr="00A746E8">
        <w:rPr>
          <w:rFonts w:asciiTheme="minorHAnsi" w:hAnsiTheme="minorHAnsi" w:cstheme="minorHAnsi"/>
        </w:rPr>
        <w:t xml:space="preserve">Trigger </w:t>
      </w:r>
      <w:proofErr w:type="spellStart"/>
      <w:r w:rsidRPr="00A746E8">
        <w:rPr>
          <w:rFonts w:asciiTheme="minorHAnsi" w:hAnsiTheme="minorHAnsi" w:cstheme="minorHAnsi"/>
        </w:rPr>
        <w:t>ini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aktif</w:t>
      </w:r>
      <w:proofErr w:type="spellEnd"/>
      <w:r w:rsidRPr="00A746E8">
        <w:rPr>
          <w:rFonts w:asciiTheme="minorHAnsi" w:hAnsiTheme="minorHAnsi" w:cstheme="minorHAnsi"/>
        </w:rPr>
        <w:t xml:space="preserve"> </w:t>
      </w:r>
      <w:proofErr w:type="spellStart"/>
      <w:r w:rsidRPr="00A746E8">
        <w:rPr>
          <w:rFonts w:asciiTheme="minorHAnsi" w:hAnsiTheme="minorHAnsi" w:cstheme="minorHAnsi"/>
        </w:rPr>
        <w:t>setelah</w:t>
      </w:r>
      <w:proofErr w:type="spellEnd"/>
      <w:r w:rsidRPr="00A746E8">
        <w:rPr>
          <w:rFonts w:asciiTheme="minorHAnsi" w:hAnsiTheme="minorHAnsi" w:cstheme="minorHAnsi"/>
        </w:rPr>
        <w:t xml:space="preserve"> trigger </w:t>
      </w:r>
      <w:proofErr w:type="spellStart"/>
      <w:r w:rsidRPr="00A746E8">
        <w:rPr>
          <w:rFonts w:asciiTheme="minorHAnsi" w:hAnsiTheme="minorHAnsi" w:cstheme="minorHAnsi"/>
          <w:b/>
        </w:rPr>
        <w:t>after_pesanan_items_insert</w:t>
      </w:r>
      <w:proofErr w:type="spellEnd"/>
      <w:r w:rsidRPr="00A746E8">
        <w:rPr>
          <w:rFonts w:asciiTheme="minorHAnsi" w:hAnsiTheme="minorHAnsi" w:cstheme="minorHAnsi"/>
        </w:rPr>
        <w:t xml:space="preserve"> (trigger pada </w:t>
      </w:r>
      <w:proofErr w:type="spellStart"/>
      <w:r w:rsidRPr="00A746E8">
        <w:rPr>
          <w:rFonts w:asciiTheme="minorHAnsi" w:hAnsiTheme="minorHAnsi" w:cstheme="minorHAnsi"/>
        </w:rPr>
        <w:t>contoh</w:t>
      </w:r>
      <w:proofErr w:type="spellEnd"/>
      <w:r w:rsidRPr="00A746E8">
        <w:rPr>
          <w:rFonts w:asciiTheme="minorHAnsi" w:hAnsiTheme="minorHAnsi" w:cstheme="minorHAnsi"/>
        </w:rPr>
        <w:t xml:space="preserve"> 3).</w:t>
      </w:r>
    </w:p>
    <w:p w14:paraId="00000014" w14:textId="3BFB2181" w:rsidR="00953508" w:rsidRDefault="00F47418" w:rsidP="000B023B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TRIGGER ...</w:t>
      </w:r>
    </w:p>
    <w:p w14:paraId="68CF3F26" w14:textId="77777777" w:rsidR="00F8144E" w:rsidRDefault="00F8144E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-&gt; AFTER INSERT ON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</w:t>
      </w:r>
    </w:p>
    <w:p w14:paraId="30E933AB" w14:textId="40556989" w:rsidR="00F8144E" w:rsidRPr="00F8144E" w:rsidRDefault="00F8144E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-</w:t>
      </w:r>
      <w:proofErr w:type="gram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&gt; </w:t>
      </w: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</w:t>
      </w: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FOR</w:t>
      </w:r>
      <w:proofErr w:type="gram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EACH ROW</w:t>
      </w:r>
    </w:p>
    <w:p w14:paraId="7D7005FA" w14:textId="77777777" w:rsidR="00F8144E" w:rsidRPr="00F8144E" w:rsidRDefault="00F8144E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BEGIN</w:t>
      </w:r>
    </w:p>
    <w:p w14:paraId="4DA251E0" w14:textId="77777777" w:rsidR="00F8144E" w:rsidRPr="00F8144E" w:rsidRDefault="00F8144E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INT;</w:t>
      </w:r>
    </w:p>
    <w:p w14:paraId="672BDEF5" w14:textId="77777777" w:rsidR="00F8144E" w:rsidRPr="00F8144E" w:rsidRDefault="00F8144E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DECLARE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jumlah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INT;</w:t>
      </w:r>
    </w:p>
    <w:p w14:paraId="19153C04" w14:textId="77777777" w:rsidR="00F8144E" w:rsidRPr="00F8144E" w:rsidRDefault="00F8144E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SELECT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NEW.produk_id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NEW.qty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INTO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jumlah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;</w:t>
      </w:r>
    </w:p>
    <w:p w14:paraId="5EAC2537" w14:textId="77777777" w:rsidR="00F8144E" w:rsidRPr="00F8144E" w:rsidRDefault="00F8144E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CALL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kurangi_</w:t>
      </w:r>
      <w:proofErr w:type="gram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stok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(</w:t>
      </w:r>
      <w:proofErr w:type="spellStart"/>
      <w:proofErr w:type="gram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jumlah</w:t>
      </w:r>
      <w:proofErr w:type="spellEnd"/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>);</w:t>
      </w:r>
    </w:p>
    <w:p w14:paraId="025FC992" w14:textId="0D1C9EED" w:rsidR="00F8144E" w:rsidRDefault="00F8144E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 w:rsidRPr="00F8144E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   -&gt; END $$</w:t>
      </w:r>
    </w:p>
    <w:p w14:paraId="17ABEC50" w14:textId="54A9502B" w:rsidR="00CF10D1" w:rsidRDefault="00CF10D1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DELIMITER ;</w:t>
      </w:r>
      <w:proofErr w:type="gramEnd"/>
    </w:p>
    <w:p w14:paraId="38966C16" w14:textId="2C13B6F3" w:rsidR="00CF10D1" w:rsidRPr="000B023B" w:rsidRDefault="00CF10D1" w:rsidP="00F8144E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//insert</w:t>
      </w: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br/>
      </w:r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INSERT INTO </w:t>
      </w:r>
      <w:proofErr w:type="spellStart"/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pesanan_items</w:t>
      </w:r>
      <w:proofErr w:type="spellEnd"/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 (</w:t>
      </w:r>
      <w:proofErr w:type="spellStart"/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produk_id</w:t>
      </w:r>
      <w:proofErr w:type="spellEnd"/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</w:t>
      </w:r>
      <w:proofErr w:type="spellStart"/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pesanan_id</w:t>
      </w:r>
      <w:proofErr w:type="spellEnd"/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 xml:space="preserve">, qty, </w:t>
      </w:r>
      <w:proofErr w:type="spellStart"/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harga</w:t>
      </w:r>
      <w:proofErr w:type="spellEnd"/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) VALUES ('</w:t>
      </w:r>
      <w:r w:rsidR="00755745">
        <w:rPr>
          <w:rFonts w:ascii="Courier New" w:eastAsia="Courier New" w:hAnsi="Courier New" w:cs="Courier New"/>
          <w:i/>
          <w:color w:val="FF0000"/>
          <w:sz w:val="20"/>
          <w:szCs w:val="20"/>
        </w:rPr>
        <w:t>1</w:t>
      </w:r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', '</w:t>
      </w:r>
      <w:r w:rsidR="00755745">
        <w:rPr>
          <w:rFonts w:ascii="Courier New" w:eastAsia="Courier New" w:hAnsi="Courier New" w:cs="Courier New"/>
          <w:i/>
          <w:color w:val="FF0000"/>
          <w:sz w:val="20"/>
          <w:szCs w:val="20"/>
        </w:rPr>
        <w:t>1</w:t>
      </w:r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', '</w:t>
      </w:r>
      <w:r w:rsidR="00755745">
        <w:rPr>
          <w:rFonts w:ascii="Courier New" w:eastAsia="Courier New" w:hAnsi="Courier New" w:cs="Courier New"/>
          <w:i/>
          <w:color w:val="FF0000"/>
          <w:sz w:val="20"/>
          <w:szCs w:val="20"/>
        </w:rPr>
        <w:t>1</w:t>
      </w:r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', '</w:t>
      </w:r>
      <w:r w:rsidR="00755745">
        <w:rPr>
          <w:rFonts w:ascii="Courier New" w:eastAsia="Courier New" w:hAnsi="Courier New" w:cs="Courier New"/>
          <w:i/>
          <w:color w:val="FF0000"/>
          <w:sz w:val="20"/>
          <w:szCs w:val="20"/>
        </w:rPr>
        <w:t>4000000</w:t>
      </w:r>
      <w:r w:rsidRPr="00CF10D1">
        <w:rPr>
          <w:rFonts w:ascii="Courier New" w:eastAsia="Courier New" w:hAnsi="Courier New" w:cs="Courier New"/>
          <w:i/>
          <w:color w:val="FF0000"/>
          <w:sz w:val="20"/>
          <w:szCs w:val="20"/>
        </w:rPr>
        <w:t>');</w:t>
      </w:r>
    </w:p>
    <w:sectPr w:rsidR="00CF10D1" w:rsidRPr="000B023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A7715" w14:textId="77777777" w:rsidR="00D971B5" w:rsidRDefault="00D971B5">
      <w:r>
        <w:separator/>
      </w:r>
    </w:p>
  </w:endnote>
  <w:endnote w:type="continuationSeparator" w:id="0">
    <w:p w14:paraId="2AA7729D" w14:textId="77777777" w:rsidR="00D971B5" w:rsidRDefault="00D9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6" w14:textId="2D29A63D" w:rsidR="00953508" w:rsidRDefault="000A677A" w:rsidP="00D64909">
    <w:pPr>
      <w:pBdr>
        <w:top w:val="nil"/>
        <w:left w:val="nil"/>
        <w:bottom w:val="nil"/>
        <w:right w:val="nil"/>
        <w:between w:val="nil"/>
      </w:pBdr>
      <w:ind w:right="-705"/>
      <w:rPr>
        <w:color w:val="000000"/>
      </w:rPr>
    </w:pPr>
    <w:r>
      <w:rPr>
        <w:color w:val="5B9BD5"/>
        <w:sz w:val="20"/>
        <w:szCs w:val="20"/>
      </w:rPr>
      <w:t>Stored Procedures</w:t>
    </w:r>
    <w:r w:rsidR="00D64909">
      <w:rPr>
        <w:color w:val="5B9BD5"/>
        <w:sz w:val="20"/>
        <w:szCs w:val="20"/>
      </w:rPr>
      <w:t xml:space="preserve">, </w:t>
    </w:r>
    <w:r>
      <w:rPr>
        <w:color w:val="5B9BD5"/>
        <w:sz w:val="20"/>
        <w:szCs w:val="20"/>
      </w:rPr>
      <w:t>Stored Functions</w:t>
    </w:r>
    <w:r w:rsidR="00D64909">
      <w:rPr>
        <w:color w:val="5B9BD5"/>
        <w:sz w:val="20"/>
        <w:szCs w:val="20"/>
      </w:rPr>
      <w:t xml:space="preserve"> dan </w:t>
    </w:r>
    <w:r w:rsidR="003C5999">
      <w:rPr>
        <w:color w:val="5B9BD5"/>
        <w:sz w:val="20"/>
        <w:szCs w:val="20"/>
      </w:rPr>
      <w:t>Triggers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9A548C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17" w14:textId="77777777" w:rsidR="00953508" w:rsidRDefault="0095350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C72E9" w14:textId="77777777" w:rsidR="00D971B5" w:rsidRDefault="00D971B5">
      <w:r>
        <w:separator/>
      </w:r>
    </w:p>
  </w:footnote>
  <w:footnote w:type="continuationSeparator" w:id="0">
    <w:p w14:paraId="7312F96D" w14:textId="77777777" w:rsidR="00D971B5" w:rsidRDefault="00D97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5" w14:textId="311E9D09" w:rsidR="00953508" w:rsidRDefault="000A677A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 w:rsidR="00D64909">
      <w:t>6</w:t>
    </w:r>
    <w:r>
      <w:rPr>
        <w:color w:val="000000"/>
      </w:rPr>
      <w:t xml:space="preserve"> | </w:t>
    </w:r>
    <w:r>
      <w:t>Stored Procedures</w:t>
    </w:r>
    <w:r w:rsidR="00C93D1F">
      <w:t>,</w:t>
    </w:r>
    <w:r>
      <w:t xml:space="preserve"> Stored Functions</w:t>
    </w:r>
    <w:r w:rsidR="00C93D1F">
      <w:t xml:space="preserve"> dan Triggers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31119"/>
    <w:multiLevelType w:val="multilevel"/>
    <w:tmpl w:val="2E9C8E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B23763"/>
    <w:multiLevelType w:val="multilevel"/>
    <w:tmpl w:val="44A02F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8190378"/>
    <w:multiLevelType w:val="multilevel"/>
    <w:tmpl w:val="6C567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D8600B"/>
    <w:multiLevelType w:val="hybridMultilevel"/>
    <w:tmpl w:val="27EA9770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519805367">
    <w:abstractNumId w:val="0"/>
  </w:num>
  <w:num w:numId="2" w16cid:durableId="1552840225">
    <w:abstractNumId w:val="1"/>
  </w:num>
  <w:num w:numId="3" w16cid:durableId="1075735997">
    <w:abstractNumId w:val="2"/>
  </w:num>
  <w:num w:numId="4" w16cid:durableId="17339624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508"/>
    <w:rsid w:val="00080ADA"/>
    <w:rsid w:val="00080E16"/>
    <w:rsid w:val="000A3034"/>
    <w:rsid w:val="000A677A"/>
    <w:rsid w:val="000B023B"/>
    <w:rsid w:val="0018251D"/>
    <w:rsid w:val="0025250A"/>
    <w:rsid w:val="0025410E"/>
    <w:rsid w:val="003555A7"/>
    <w:rsid w:val="00374C19"/>
    <w:rsid w:val="003C5999"/>
    <w:rsid w:val="00436DD0"/>
    <w:rsid w:val="00437F6D"/>
    <w:rsid w:val="00493F90"/>
    <w:rsid w:val="005A35BF"/>
    <w:rsid w:val="00755745"/>
    <w:rsid w:val="00763BA3"/>
    <w:rsid w:val="007C1147"/>
    <w:rsid w:val="00894B6F"/>
    <w:rsid w:val="0093152B"/>
    <w:rsid w:val="00953508"/>
    <w:rsid w:val="009A548C"/>
    <w:rsid w:val="009A69A1"/>
    <w:rsid w:val="00A746E8"/>
    <w:rsid w:val="00AA6418"/>
    <w:rsid w:val="00AB08D0"/>
    <w:rsid w:val="00AF0AF6"/>
    <w:rsid w:val="00B55605"/>
    <w:rsid w:val="00C130CE"/>
    <w:rsid w:val="00C7175A"/>
    <w:rsid w:val="00C93D1F"/>
    <w:rsid w:val="00CF04E0"/>
    <w:rsid w:val="00CF0A38"/>
    <w:rsid w:val="00CF10D1"/>
    <w:rsid w:val="00D64909"/>
    <w:rsid w:val="00D971B5"/>
    <w:rsid w:val="00DF793B"/>
    <w:rsid w:val="00E03D5B"/>
    <w:rsid w:val="00E30BE4"/>
    <w:rsid w:val="00E3605D"/>
    <w:rsid w:val="00E5366D"/>
    <w:rsid w:val="00E649DA"/>
    <w:rsid w:val="00E71D50"/>
    <w:rsid w:val="00ED7CE8"/>
    <w:rsid w:val="00F01D44"/>
    <w:rsid w:val="00F47418"/>
    <w:rsid w:val="00F8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45B92"/>
  <w15:docId w15:val="{DFAA846F-1109-473C-9ABE-2D134E78D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37F6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A74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Z2UOIIWUmCL/gEnCPr2ImWkkFA==">AMUW2mXvr3wjCxGXPLeILbG9fezekk+MDPs+falXTRcykdtLlVfMwlHmzTL53ldOF6TrO+Cwkm3LFRoao6W97Va2pgyxAfvuDUciduClJmR1jYYMP6HupSU=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92101AD-D1F7-4658-8CB9-B87DA062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604</Words>
  <Characters>3594</Characters>
  <Application>Microsoft Office Word</Application>
  <DocSecurity>0</DocSecurity>
  <Lines>123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Sumando Silalahi</cp:lastModifiedBy>
  <cp:revision>2</cp:revision>
  <dcterms:created xsi:type="dcterms:W3CDTF">2023-10-18T17:51:00Z</dcterms:created>
  <dcterms:modified xsi:type="dcterms:W3CDTF">2023-10-18T17:51:00Z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cc1164ab2cd25f6d21abe83affee25651eb78791e62a9ae7f72b6d8c0984dbc1</vt:lpwstr>
  </property>
</Properties>
</file>